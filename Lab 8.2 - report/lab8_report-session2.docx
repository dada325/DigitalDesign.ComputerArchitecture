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F0391F" w14:textId="77777777" w:rsidR="008A4AFC" w:rsidRPr="008A4AFC" w:rsidRDefault="00D409FA" w:rsidP="008A4AFC">
      <w:pPr>
        <w:pStyle w:val="Question"/>
        <w:pageBreakBefore/>
        <w:ind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16A77C62" wp14:editId="2C0BFD0A">
                <wp:simplePos x="0" y="0"/>
                <wp:positionH relativeFrom="page">
                  <wp:posOffset>1017767</wp:posOffset>
                </wp:positionH>
                <wp:positionV relativeFrom="page">
                  <wp:posOffset>524785</wp:posOffset>
                </wp:positionV>
                <wp:extent cx="5801995" cy="2297927"/>
                <wp:effectExtent l="0" t="0" r="8255" b="762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01995" cy="2297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40"/>
                              <w:gridCol w:w="5387"/>
                              <w:gridCol w:w="2473"/>
                            </w:tblGrid>
                            <w:tr w:rsidR="007A205D" w14:paraId="5C9DEE45" w14:textId="77777777" w:rsidTr="007A205D">
                              <w:tc>
                                <w:tcPr>
                                  <w:tcW w:w="900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0534FB6B" w14:textId="77777777" w:rsidR="007A205D" w:rsidRDefault="00236E79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 w:rsidRPr="00236E79">
                                    <w:t>Digital Design and Computer Architecture</w:t>
                                  </w:r>
                                  <w:r w:rsidR="007A205D">
                                    <w:t>: Lab Report</w:t>
                                  </w:r>
                                </w:p>
                              </w:tc>
                            </w:tr>
                            <w:tr w:rsidR="00415E76" w14:paraId="45B42C7D" w14:textId="77777777" w:rsidTr="007A205D">
                              <w:tc>
                                <w:tcPr>
                                  <w:tcW w:w="900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E7E6E6"/>
                                  <w:vAlign w:val="center"/>
                                </w:tcPr>
                                <w:p w14:paraId="31CAA1F6" w14:textId="77777777" w:rsidR="00415E76" w:rsidRDefault="00415E76" w:rsidP="00415E76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Lab </w:t>
                                  </w:r>
                                  <w:r w:rsidR="00C73B1C">
                                    <w:rPr>
                                      <w:sz w:val="40"/>
                                      <w:szCs w:val="40"/>
                                    </w:rPr>
                                    <w:t>8: Full System Integration (Session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II)</w:t>
                                  </w:r>
                                </w:p>
                              </w:tc>
                            </w:tr>
                            <w:tr w:rsidR="007A205D" w14:paraId="77DD99F5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C1B943F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391310C0" w14:textId="779C5B93" w:rsidR="007A205D" w:rsidRDefault="000D1D5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02.06.2021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B7663C0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B27AB6" w14:paraId="02BF467A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B684AB6" w14:textId="77777777" w:rsidR="00B27AB6" w:rsidRDefault="00B27AB6" w:rsidP="00B27AB6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3B06E196" w14:textId="5980739E" w:rsidR="00B27AB6" w:rsidRDefault="00B27AB6" w:rsidP="00B27AB6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Berner, Zheng</w:t>
                                  </w: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091D8C" w14:textId="77777777" w:rsidR="00B27AB6" w:rsidRDefault="00B27AB6" w:rsidP="00B27AB6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7A205D" w14:paraId="31D07EBE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FF55C9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248B0B51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053DE03F" w14:textId="77777777" w:rsidR="007A205D" w:rsidRDefault="007A205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0D1D5B" w14:paraId="31D2B0F3" w14:textId="77777777" w:rsidTr="00BA567E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269B1F29" w14:textId="77777777" w:rsidR="000D1D5B" w:rsidRDefault="000D1D5B" w:rsidP="000D1D5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28071D18" w14:textId="77777777" w:rsidR="000D1D5B" w:rsidRDefault="000D1D5B" w:rsidP="000D1D5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73" w:type="dxa"/>
                                  <w:tcBorders>
                                    <w:top w:val="single" w:sz="4" w:space="0" w:color="000000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3D96DB5B" w14:textId="77777777" w:rsidR="000D1D5B" w:rsidRDefault="000D1D5B" w:rsidP="000D1D5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Friday 08:15</w:t>
                                  </w:r>
                                </w:p>
                                <w:p w14:paraId="33F3FA36" w14:textId="5F6A0B99" w:rsidR="000D1D5B" w:rsidRDefault="000D1D5B" w:rsidP="000D1D5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Zoom breakout room 60</w:t>
                                  </w:r>
                                </w:p>
                              </w:tc>
                            </w:tr>
                          </w:tbl>
                          <w:p w14:paraId="7ADB311E" w14:textId="77777777" w:rsidR="007A205D" w:rsidRDefault="007A205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77C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15pt;margin-top:41.3pt;width:456.85pt;height:180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40"/>
                        <w:gridCol w:w="5387"/>
                        <w:gridCol w:w="2473"/>
                      </w:tblGrid>
                      <w:tr w:rsidR="007A205D" w14:paraId="5C9DEE45" w14:textId="77777777" w:rsidTr="007A205D">
                        <w:tc>
                          <w:tcPr>
                            <w:tcW w:w="900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0534FB6B" w14:textId="77777777" w:rsidR="007A205D" w:rsidRDefault="00236E79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 w:rsidRPr="00236E79">
                              <w:t>Digital Design and Computer Architecture</w:t>
                            </w:r>
                            <w:r w:rsidR="007A205D">
                              <w:t>: Lab Report</w:t>
                            </w:r>
                          </w:p>
                        </w:tc>
                      </w:tr>
                      <w:tr w:rsidR="00415E76" w14:paraId="45B42C7D" w14:textId="77777777" w:rsidTr="007A205D">
                        <w:tc>
                          <w:tcPr>
                            <w:tcW w:w="9000" w:type="dxa"/>
                            <w:gridSpan w:val="3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E7E6E6"/>
                            <w:vAlign w:val="center"/>
                          </w:tcPr>
                          <w:p w14:paraId="31CAA1F6" w14:textId="77777777" w:rsidR="00415E76" w:rsidRDefault="00415E76" w:rsidP="00415E76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Lab </w:t>
                            </w:r>
                            <w:r w:rsidR="00C73B1C">
                              <w:rPr>
                                <w:sz w:val="40"/>
                                <w:szCs w:val="40"/>
                              </w:rPr>
                              <w:t>8: Full System Integration (Session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II)</w:t>
                            </w:r>
                          </w:p>
                        </w:tc>
                      </w:tr>
                      <w:tr w:rsidR="007A205D" w14:paraId="77DD99F5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2C1B943F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391310C0" w14:textId="779C5B93" w:rsidR="007A205D" w:rsidRDefault="000D1D5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02.06.2021</w:t>
                            </w: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B7663C0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B27AB6" w14:paraId="02BF467A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0B684AB6" w14:textId="77777777" w:rsidR="00B27AB6" w:rsidRDefault="00B27AB6" w:rsidP="00B27AB6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3B06E196" w14:textId="5980739E" w:rsidR="00B27AB6" w:rsidRDefault="00B27AB6" w:rsidP="00B27AB6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Berner, Zheng</w:t>
                            </w: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2091D8C" w14:textId="77777777" w:rsidR="00B27AB6" w:rsidRDefault="00B27AB6" w:rsidP="00B27AB6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7A205D" w14:paraId="31D07EBE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7EFF55C9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248B0B51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053DE03F" w14:textId="77777777" w:rsidR="007A205D" w:rsidRDefault="007A205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0D1D5B" w14:paraId="31D2B0F3" w14:textId="77777777" w:rsidTr="00BA567E">
                        <w:tc>
                          <w:tcPr>
                            <w:tcW w:w="1140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14:paraId="269B1F29" w14:textId="77777777" w:rsidR="000D1D5B" w:rsidRDefault="000D1D5B" w:rsidP="000D1D5B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28071D18" w14:textId="77777777" w:rsidR="000D1D5B" w:rsidRDefault="000D1D5B" w:rsidP="000D1D5B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73" w:type="dxa"/>
                            <w:tcBorders>
                              <w:top w:val="single" w:sz="4" w:space="0" w:color="000000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3D96DB5B" w14:textId="77777777" w:rsidR="000D1D5B" w:rsidRDefault="000D1D5B" w:rsidP="000D1D5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Friday 08:15</w:t>
                            </w:r>
                          </w:p>
                          <w:p w14:paraId="33F3FA36" w14:textId="5F6A0B99" w:rsidR="000D1D5B" w:rsidRDefault="000D1D5B" w:rsidP="000D1D5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Zoom breakout room 60</w:t>
                            </w:r>
                          </w:p>
                        </w:tc>
                      </w:tr>
                    </w:tbl>
                    <w:p w14:paraId="7ADB311E" w14:textId="77777777" w:rsidR="007A205D" w:rsidRDefault="007A205D">
                      <w:r>
                        <w:t xml:space="preserve"> </w:t>
                      </w: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  <w:r w:rsidR="008A4AFC">
        <w:rPr>
          <w:b/>
          <w:sz w:val="24"/>
          <w:szCs w:val="24"/>
        </w:rPr>
        <w:t xml:space="preserve">You have to submit this report via Moodle. </w:t>
      </w:r>
    </w:p>
    <w:p w14:paraId="67CC26E9" w14:textId="77777777" w:rsidR="008A4AFC" w:rsidRDefault="008A4AFC" w:rsidP="008A4AFC">
      <w:pPr>
        <w:spacing w:after="120"/>
        <w:jc w:val="both"/>
      </w:pPr>
      <w:r>
        <w:rPr>
          <w:b/>
          <w:sz w:val="24"/>
          <w:szCs w:val="24"/>
        </w:rPr>
        <w:t xml:space="preserve">Use a zip file or </w:t>
      </w:r>
      <w:proofErr w:type="spellStart"/>
      <w:r>
        <w:rPr>
          <w:b/>
          <w:sz w:val="24"/>
          <w:szCs w:val="24"/>
        </w:rPr>
        <w:t>tarball</w:t>
      </w:r>
      <w:proofErr w:type="spellEnd"/>
      <w:r>
        <w:rPr>
          <w:b/>
          <w:sz w:val="24"/>
          <w:szCs w:val="24"/>
        </w:rPr>
        <w:t xml:space="preserve"> that contains the report and </w:t>
      </w:r>
      <w:r>
        <w:rPr>
          <w:b/>
          <w:color w:val="000000"/>
          <w:sz w:val="24"/>
          <w:szCs w:val="24"/>
        </w:rPr>
        <w:t>any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member from each group should submit </w:t>
      </w:r>
      <w:r>
        <w:rPr>
          <w:b/>
          <w:color w:val="000000"/>
          <w:sz w:val="24"/>
          <w:szCs w:val="24"/>
        </w:rPr>
        <w:t>the report.</w:t>
      </w:r>
      <w:r>
        <w:rPr>
          <w:b/>
          <w:sz w:val="24"/>
          <w:szCs w:val="24"/>
        </w:rPr>
        <w:t xml:space="preserve"> All members of the group will get the same grade.</w:t>
      </w:r>
    </w:p>
    <w:p w14:paraId="1DFDB1E2" w14:textId="77777777" w:rsidR="008A4AFC" w:rsidRDefault="008A4AFC" w:rsidP="008A4AFC">
      <w:pPr>
        <w:spacing w:after="120"/>
        <w:jc w:val="both"/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01484C">
        <w:rPr>
          <w:b/>
          <w:i/>
          <w:sz w:val="24"/>
          <w:szCs w:val="24"/>
        </w:rPr>
        <w:t>8</w:t>
      </w:r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289DDA88" w14:textId="77777777" w:rsidR="008A4AFC" w:rsidRDefault="008A4AFC" w:rsidP="008A4AFC">
      <w:pPr>
        <w:spacing w:after="120"/>
        <w:jc w:val="both"/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4AD56C6C" w14:textId="77777777" w:rsidR="008A4AFC" w:rsidRDefault="008A4AFC" w:rsidP="008A4AFC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78AD3CFA" w14:textId="77777777" w:rsidR="00491593" w:rsidRDefault="00491593">
      <w:pPr>
        <w:pStyle w:val="Body"/>
        <w:jc w:val="left"/>
      </w:pPr>
    </w:p>
    <w:p w14:paraId="2909498B" w14:textId="77777777" w:rsidR="00731B88" w:rsidRPr="008A4AFC" w:rsidRDefault="008A4AFC" w:rsidP="00731B88">
      <w:pPr>
        <w:pStyle w:val="Question"/>
        <w:spacing w:after="0"/>
        <w:rPr>
          <w:sz w:val="28"/>
          <w:szCs w:val="28"/>
        </w:rPr>
      </w:pPr>
      <w:r w:rsidRPr="008A4AFC">
        <w:rPr>
          <w:b/>
          <w:sz w:val="28"/>
          <w:szCs w:val="28"/>
        </w:rPr>
        <w:t>Exercise 1</w:t>
      </w:r>
    </w:p>
    <w:p w14:paraId="645723C0" w14:textId="7D2FDCBC" w:rsidR="00731B88" w:rsidRPr="008A4AFC" w:rsidRDefault="00731B88" w:rsidP="00731B88">
      <w:pPr>
        <w:pStyle w:val="Body"/>
        <w:rPr>
          <w:sz w:val="22"/>
          <w:szCs w:val="22"/>
        </w:rPr>
      </w:pPr>
      <w:r w:rsidRPr="008A4AFC">
        <w:rPr>
          <w:sz w:val="24"/>
          <w:szCs w:val="24"/>
        </w:rPr>
        <w:t xml:space="preserve">Below is a part of the MIPS block diagram. Draw the necessary modifications for the </w:t>
      </w:r>
      <w:proofErr w:type="gramStart"/>
      <w:r w:rsidR="00020C81">
        <w:rPr>
          <w:sz w:val="24"/>
          <w:szCs w:val="24"/>
        </w:rPr>
        <w:t>memory-mapped</w:t>
      </w:r>
      <w:proofErr w:type="gramEnd"/>
      <w:r w:rsidRPr="008A4AFC">
        <w:rPr>
          <w:sz w:val="24"/>
          <w:szCs w:val="24"/>
        </w:rPr>
        <w:t xml:space="preserve"> I/O on this block diagram. (We are only interested in the SW and LW instructions; the rest of the block diagram has been </w:t>
      </w:r>
      <w:r w:rsidR="00020C81">
        <w:rPr>
          <w:sz w:val="24"/>
          <w:szCs w:val="24"/>
        </w:rPr>
        <w:t xml:space="preserve">purposefully </w:t>
      </w:r>
      <w:r w:rsidRPr="008A4AFC">
        <w:rPr>
          <w:sz w:val="24"/>
          <w:szCs w:val="24"/>
        </w:rPr>
        <w:t xml:space="preserve">left out. </w:t>
      </w:r>
      <w:r w:rsidRPr="008A4AFC">
        <w:rPr>
          <w:i/>
          <w:sz w:val="24"/>
          <w:szCs w:val="24"/>
        </w:rPr>
        <w:t>Hint: If your circuit works</w:t>
      </w:r>
      <w:r w:rsidR="00020C81">
        <w:rPr>
          <w:i/>
          <w:sz w:val="24"/>
          <w:szCs w:val="24"/>
        </w:rPr>
        <w:t>,</w:t>
      </w:r>
      <w:r w:rsidRPr="008A4AFC">
        <w:rPr>
          <w:i/>
          <w:sz w:val="24"/>
          <w:szCs w:val="24"/>
        </w:rPr>
        <w:t xml:space="preserve"> you already implemented this in the </w:t>
      </w:r>
      <w:proofErr w:type="spellStart"/>
      <w:r w:rsidRPr="008A4AFC">
        <w:rPr>
          <w:sz w:val="24"/>
          <w:szCs w:val="24"/>
        </w:rPr>
        <w:t>MIPS.v</w:t>
      </w:r>
      <w:proofErr w:type="spellEnd"/>
      <w:r w:rsidRPr="008A4AFC">
        <w:rPr>
          <w:i/>
          <w:sz w:val="24"/>
          <w:szCs w:val="24"/>
        </w:rPr>
        <w:t xml:space="preserve"> module</w:t>
      </w:r>
      <w:r w:rsidR="008A4AFC">
        <w:rPr>
          <w:i/>
          <w:sz w:val="24"/>
          <w:szCs w:val="24"/>
        </w:rPr>
        <w:t>.)</w:t>
      </w:r>
    </w:p>
    <w:p w14:paraId="7E0356CF" w14:textId="0286F1D0" w:rsidR="00731B88" w:rsidRDefault="006D79B1" w:rsidP="00731B88">
      <w:pPr>
        <w:pStyle w:val="Body"/>
        <w:ind w:hanging="851"/>
      </w:pPr>
      <w:r w:rsidRPr="006D79B1">
        <w:rPr>
          <w:noProof/>
        </w:rPr>
        <w:lastRenderedPageBreak/>
        <w:drawing>
          <wp:inline distT="0" distB="0" distL="0" distR="0" wp14:anchorId="0DF758EF" wp14:editId="346DFCD6">
            <wp:extent cx="7142406" cy="3276909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861" cy="32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023" w14:textId="26C246B6" w:rsidR="008A4AFC" w:rsidRDefault="008A4AFC" w:rsidP="00731B88">
      <w:pPr>
        <w:pStyle w:val="Question"/>
        <w:spacing w:after="0"/>
        <w:rPr>
          <w:b/>
        </w:rPr>
      </w:pPr>
    </w:p>
    <w:p w14:paraId="15DD422F" w14:textId="7C53CD9A" w:rsidR="008A4AFC" w:rsidRPr="008A4AFC" w:rsidRDefault="008A4AFC" w:rsidP="008A4AFC">
      <w:pPr>
        <w:pStyle w:val="Question"/>
        <w:spacing w:after="0"/>
        <w:rPr>
          <w:b/>
          <w:sz w:val="24"/>
          <w:szCs w:val="24"/>
        </w:rPr>
      </w:pPr>
      <w:r w:rsidRPr="008A4AFC">
        <w:rPr>
          <w:b/>
          <w:sz w:val="28"/>
          <w:szCs w:val="28"/>
        </w:rPr>
        <w:t>Exercise 2</w:t>
      </w:r>
    </w:p>
    <w:p w14:paraId="6440B507" w14:textId="0F239311" w:rsidR="00731B88" w:rsidRDefault="00731B88" w:rsidP="00731B88">
      <w:pPr>
        <w:pStyle w:val="Body"/>
        <w:rPr>
          <w:sz w:val="24"/>
          <w:szCs w:val="24"/>
        </w:rPr>
      </w:pPr>
      <w:r w:rsidRPr="008A4AFC">
        <w:rPr>
          <w:sz w:val="24"/>
          <w:szCs w:val="24"/>
        </w:rPr>
        <w:t>Using Figure 1 as a reference, what additional hardware/architectural changes are needed in the top module (</w:t>
      </w:r>
      <w:proofErr w:type="spellStart"/>
      <w:proofErr w:type="gramStart"/>
      <w:r w:rsidRPr="008A4AFC">
        <w:rPr>
          <w:i/>
          <w:sz w:val="24"/>
          <w:szCs w:val="24"/>
        </w:rPr>
        <w:t>top.v</w:t>
      </w:r>
      <w:proofErr w:type="spellEnd"/>
      <w:proofErr w:type="gramEnd"/>
      <w:r w:rsidRPr="008A4AFC">
        <w:rPr>
          <w:sz w:val="24"/>
          <w:szCs w:val="24"/>
        </w:rPr>
        <w:t xml:space="preserve"> file) to implement Challenge 2</w:t>
      </w:r>
      <w:r w:rsidR="002E204C">
        <w:rPr>
          <w:sz w:val="24"/>
          <w:szCs w:val="24"/>
        </w:rPr>
        <w:t xml:space="preserve"> described in the Manual of Lab 8, Session 2</w:t>
      </w:r>
      <w:r w:rsidRPr="008A4AFC">
        <w:rPr>
          <w:sz w:val="24"/>
          <w:szCs w:val="24"/>
        </w:rPr>
        <w:t>? You can either draw the additional circuitry required or write in your own words here.</w:t>
      </w:r>
    </w:p>
    <w:p w14:paraId="216DB0FA" w14:textId="17A99F42" w:rsidR="00B22662" w:rsidRPr="00925504" w:rsidRDefault="00B22662" w:rsidP="00731B88">
      <w:pPr>
        <w:pStyle w:val="Body"/>
        <w:rPr>
          <w:rFonts w:ascii="Arial" w:hAnsi="Arial" w:cs="Arial"/>
          <w:b/>
          <w:bCs/>
          <w:sz w:val="24"/>
          <w:szCs w:val="24"/>
        </w:rPr>
      </w:pPr>
    </w:p>
    <w:p w14:paraId="082B1BB9" w14:textId="649C80DE" w:rsidR="00B22662" w:rsidRDefault="001F1E79" w:rsidP="00731B88">
      <w:pPr>
        <w:pStyle w:val="Body"/>
        <w:rPr>
          <w:rFonts w:ascii="Arial" w:hAnsi="Arial" w:cs="Arial"/>
          <w:b/>
          <w:bCs/>
          <w:sz w:val="24"/>
          <w:szCs w:val="24"/>
        </w:rPr>
      </w:pPr>
      <w:r w:rsidRPr="001F1E79">
        <w:rPr>
          <w:rFonts w:ascii="Arial" w:hAnsi="Arial" w:cs="Arial"/>
          <w:b/>
          <w:bCs/>
          <w:sz w:val="24"/>
          <w:szCs w:val="24"/>
        </w:rPr>
        <w:t xml:space="preserve">We </w:t>
      </w:r>
      <w:r>
        <w:rPr>
          <w:rFonts w:ascii="Arial" w:hAnsi="Arial" w:cs="Arial"/>
          <w:b/>
          <w:bCs/>
          <w:sz w:val="24"/>
          <w:szCs w:val="24"/>
        </w:rPr>
        <w:t>need to add an additional MUX to the top module.</w:t>
      </w:r>
    </w:p>
    <w:p w14:paraId="423A9FEE" w14:textId="54F281FC" w:rsidR="001337D6" w:rsidRDefault="001337D6" w:rsidP="00731B88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MUX has the signal of the speed switch and </w:t>
      </w:r>
      <w:r w:rsidR="00F13932">
        <w:rPr>
          <w:rFonts w:ascii="Arial" w:hAnsi="Arial" w:cs="Arial"/>
          <w:b/>
          <w:bCs/>
          <w:sz w:val="24"/>
          <w:szCs w:val="24"/>
        </w:rPr>
        <w:t xml:space="preserve">a </w:t>
      </w:r>
      <w:r w:rsidR="006C4876">
        <w:rPr>
          <w:rFonts w:ascii="Arial" w:hAnsi="Arial" w:cs="Arial"/>
          <w:b/>
          <w:bCs/>
          <w:sz w:val="24"/>
          <w:szCs w:val="24"/>
        </w:rPr>
        <w:t>1bit zero</w:t>
      </w:r>
      <w:r w:rsidR="00DA258A">
        <w:rPr>
          <w:rFonts w:ascii="Arial" w:hAnsi="Arial" w:cs="Arial"/>
          <w:b/>
          <w:bCs/>
          <w:sz w:val="24"/>
          <w:szCs w:val="24"/>
        </w:rPr>
        <w:t xml:space="preserve"> </w:t>
      </w:r>
      <w:r w:rsidR="00E3744F">
        <w:rPr>
          <w:rFonts w:ascii="Arial" w:hAnsi="Arial" w:cs="Arial"/>
          <w:b/>
          <w:bCs/>
          <w:sz w:val="24"/>
          <w:szCs w:val="24"/>
        </w:rPr>
        <w:t>(wired to the ground)</w:t>
      </w:r>
      <w:r w:rsidR="006C4876">
        <w:rPr>
          <w:rFonts w:ascii="Arial" w:hAnsi="Arial" w:cs="Arial"/>
          <w:b/>
          <w:bCs/>
          <w:sz w:val="24"/>
          <w:szCs w:val="24"/>
        </w:rPr>
        <w:t xml:space="preserve"> as its two inputs.</w:t>
      </w:r>
    </w:p>
    <w:p w14:paraId="63B6821A" w14:textId="2F9322F8" w:rsidR="006C4876" w:rsidRDefault="006C4876" w:rsidP="00731B88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output is written to </w:t>
      </w:r>
      <w:proofErr w:type="spellStart"/>
      <w:proofErr w:type="gramStart"/>
      <w:r w:rsidR="003E1C1B" w:rsidRPr="003E1C1B">
        <w:rPr>
          <w:rFonts w:ascii="Arial" w:hAnsi="Arial" w:cs="Arial"/>
          <w:b/>
          <w:bCs/>
          <w:sz w:val="24"/>
          <w:szCs w:val="24"/>
        </w:rPr>
        <w:t>IOReadData</w:t>
      </w:r>
      <w:proofErr w:type="spellEnd"/>
      <w:r w:rsidR="003E1C1B" w:rsidRPr="003E1C1B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3E1C1B" w:rsidRPr="003E1C1B">
        <w:rPr>
          <w:rFonts w:ascii="Arial" w:hAnsi="Arial" w:cs="Arial"/>
          <w:b/>
          <w:bCs/>
          <w:sz w:val="24"/>
          <w:szCs w:val="24"/>
        </w:rPr>
        <w:t>2]</w:t>
      </w:r>
      <w:r w:rsidR="003E1C1B">
        <w:rPr>
          <w:rFonts w:ascii="Arial" w:hAnsi="Arial" w:cs="Arial"/>
          <w:b/>
          <w:bCs/>
          <w:sz w:val="24"/>
          <w:szCs w:val="24"/>
        </w:rPr>
        <w:t>.</w:t>
      </w:r>
    </w:p>
    <w:p w14:paraId="6308BA49" w14:textId="3F794200" w:rsidR="001F1E79" w:rsidRDefault="001F1E79" w:rsidP="00731B88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MUX </w:t>
      </w:r>
      <w:r w:rsidR="001337D6">
        <w:rPr>
          <w:rFonts w:ascii="Arial" w:hAnsi="Arial" w:cs="Arial"/>
          <w:b/>
          <w:bCs/>
          <w:sz w:val="24"/>
          <w:szCs w:val="24"/>
        </w:rPr>
        <w:t xml:space="preserve">takes </w:t>
      </w:r>
      <w:proofErr w:type="spellStart"/>
      <w:r w:rsidR="001337D6">
        <w:rPr>
          <w:rFonts w:ascii="Arial" w:hAnsi="Arial" w:cs="Arial"/>
          <w:b/>
          <w:bCs/>
          <w:sz w:val="24"/>
          <w:szCs w:val="24"/>
        </w:rPr>
        <w:t>IOAddr</w:t>
      </w:r>
      <w:proofErr w:type="spellEnd"/>
      <w:r w:rsidR="001337D6">
        <w:rPr>
          <w:rFonts w:ascii="Arial" w:hAnsi="Arial" w:cs="Arial"/>
          <w:b/>
          <w:bCs/>
          <w:sz w:val="24"/>
          <w:szCs w:val="24"/>
        </w:rPr>
        <w:t xml:space="preserve"> as its control signal</w:t>
      </w:r>
      <w:r w:rsidR="003E1C1B">
        <w:rPr>
          <w:rFonts w:ascii="Arial" w:hAnsi="Arial" w:cs="Arial"/>
          <w:b/>
          <w:bCs/>
          <w:sz w:val="24"/>
          <w:szCs w:val="24"/>
        </w:rPr>
        <w:t>.</w:t>
      </w:r>
    </w:p>
    <w:p w14:paraId="29E5C78D" w14:textId="0EE8F017" w:rsidR="003E1C1B" w:rsidRPr="001F1E79" w:rsidRDefault="003E1C1B" w:rsidP="00731B88">
      <w:pPr>
        <w:pStyle w:val="Body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IOAddr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is </w:t>
      </w:r>
      <w:r w:rsidR="009F0F38">
        <w:rPr>
          <w:rFonts w:ascii="Arial" w:hAnsi="Arial" w:cs="Arial"/>
          <w:b/>
          <w:bCs/>
          <w:sz w:val="24"/>
          <w:szCs w:val="24"/>
        </w:rPr>
        <w:t>a 4bit eight, the switch signal is passed on. Otherwise, the 1bit zero gets selected.</w:t>
      </w:r>
    </w:p>
    <w:p w14:paraId="78D344D2" w14:textId="77777777" w:rsidR="00B22662" w:rsidRDefault="00B22662" w:rsidP="00731B88">
      <w:pPr>
        <w:pStyle w:val="Body"/>
        <w:rPr>
          <w:sz w:val="24"/>
          <w:szCs w:val="24"/>
        </w:rPr>
      </w:pPr>
    </w:p>
    <w:p w14:paraId="5C042A78" w14:textId="77777777" w:rsidR="00B22662" w:rsidRDefault="00B22662" w:rsidP="00B22662">
      <w:pPr>
        <w:pStyle w:val="Question"/>
      </w:pPr>
      <w:r>
        <w:rPr>
          <w:b/>
          <w:bCs/>
          <w:sz w:val="28"/>
          <w:szCs w:val="28"/>
        </w:rPr>
        <w:t>Feedback</w:t>
      </w:r>
    </w:p>
    <w:p w14:paraId="26DE12F0" w14:textId="3034234A" w:rsidR="00B22662" w:rsidRDefault="00B22662" w:rsidP="00B22662">
      <w:pPr>
        <w:pStyle w:val="Body"/>
      </w:pPr>
      <w:r>
        <w:rPr>
          <w:sz w:val="24"/>
          <w:szCs w:val="24"/>
        </w:rPr>
        <w:t>If you have any comments about the exercise</w:t>
      </w:r>
      <w:r w:rsidR="00020C81">
        <w:rPr>
          <w:sz w:val="24"/>
          <w:szCs w:val="24"/>
        </w:rPr>
        <w:t>,</w:t>
      </w:r>
      <w:r>
        <w:rPr>
          <w:sz w:val="24"/>
          <w:szCs w:val="24"/>
        </w:rPr>
        <w:t xml:space="preserve"> please add them here: mistakes in the text, difficulty level of the exercise</w:t>
      </w:r>
      <w:r>
        <w:rPr>
          <w:color w:val="000000"/>
          <w:sz w:val="24"/>
          <w:szCs w:val="24"/>
        </w:rPr>
        <w:t>, or anything</w:t>
      </w:r>
      <w:r>
        <w:rPr>
          <w:sz w:val="24"/>
          <w:szCs w:val="24"/>
        </w:rPr>
        <w:t xml:space="preserve"> that will help us improve it for the next time.</w:t>
      </w:r>
    </w:p>
    <w:p w14:paraId="308956C2" w14:textId="77777777" w:rsidR="00B22662" w:rsidRDefault="00B22662" w:rsidP="00B22662">
      <w:pPr>
        <w:pStyle w:val="Body"/>
      </w:pPr>
    </w:p>
    <w:p w14:paraId="1FD21497" w14:textId="77777777" w:rsidR="00B22662" w:rsidRPr="008A4AFC" w:rsidRDefault="00B22662" w:rsidP="00731B88">
      <w:pPr>
        <w:pStyle w:val="Body"/>
        <w:rPr>
          <w:sz w:val="24"/>
          <w:szCs w:val="24"/>
        </w:rPr>
      </w:pPr>
    </w:p>
    <w:p w14:paraId="596C9C9A" w14:textId="77777777" w:rsidR="00731B88" w:rsidRPr="00731B88" w:rsidRDefault="00731B88" w:rsidP="00731B88">
      <w:pPr>
        <w:pStyle w:val="Body"/>
      </w:pPr>
    </w:p>
    <w:p w14:paraId="36C09F2E" w14:textId="77777777" w:rsidR="007A205D" w:rsidRDefault="007A205D">
      <w:pPr>
        <w:pStyle w:val="Body"/>
      </w:pPr>
    </w:p>
    <w:sectPr w:rsidR="007A205D" w:rsidSect="00E85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A444" w14:textId="77777777" w:rsidR="00D81623" w:rsidRDefault="00D81623">
      <w:r>
        <w:separator/>
      </w:r>
    </w:p>
  </w:endnote>
  <w:endnote w:type="continuationSeparator" w:id="0">
    <w:p w14:paraId="4F1CBC47" w14:textId="77777777" w:rsidR="00D81623" w:rsidRDefault="00D8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842D" w14:textId="77777777" w:rsidR="00C56507" w:rsidRDefault="00C565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B197" w14:textId="77777777" w:rsidR="007A205D" w:rsidRDefault="00D409FA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43736D8" wp14:editId="053FE765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1130" cy="173355"/>
              <wp:effectExtent l="0" t="0" r="0" b="0"/>
              <wp:wrapSquare wrapText="largest"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FE7D1" w14:textId="77777777" w:rsidR="007A205D" w:rsidRDefault="007A205D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426BC9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736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95pt;margin-top:.05pt;width:11.9pt;height:13.6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" stroked="f">
              <v:path arrowok="t"/>
              <v:textbox inset="0,0,0,0">
                <w:txbxContent>
                  <w:p w14:paraId="55FFE7D1" w14:textId="77777777" w:rsidR="007A205D" w:rsidRDefault="007A205D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426BC9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FC83" w14:textId="77777777" w:rsidR="007A205D" w:rsidRDefault="007A20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8B99" w14:textId="77777777" w:rsidR="00D81623" w:rsidRDefault="00D81623">
      <w:r>
        <w:separator/>
      </w:r>
    </w:p>
  </w:footnote>
  <w:footnote w:type="continuationSeparator" w:id="0">
    <w:p w14:paraId="1F95550B" w14:textId="77777777" w:rsidR="00D81623" w:rsidRDefault="00D81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2E77" w14:textId="77777777" w:rsidR="00C56507" w:rsidRDefault="00C565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8A29" w14:textId="77777777" w:rsidR="00C56507" w:rsidRDefault="00C5650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BFE9" w14:textId="77777777" w:rsidR="00C56507" w:rsidRDefault="00C565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9E49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C8"/>
    <w:rsid w:val="0001484C"/>
    <w:rsid w:val="00020C81"/>
    <w:rsid w:val="000D1D5B"/>
    <w:rsid w:val="001337D6"/>
    <w:rsid w:val="00153C43"/>
    <w:rsid w:val="00155A82"/>
    <w:rsid w:val="001804D3"/>
    <w:rsid w:val="001A105A"/>
    <w:rsid w:val="001D1D6D"/>
    <w:rsid w:val="001F1E79"/>
    <w:rsid w:val="002017D9"/>
    <w:rsid w:val="00236E79"/>
    <w:rsid w:val="00287ADC"/>
    <w:rsid w:val="002B4365"/>
    <w:rsid w:val="002B5464"/>
    <w:rsid w:val="002D2212"/>
    <w:rsid w:val="002D6FE9"/>
    <w:rsid w:val="002E204C"/>
    <w:rsid w:val="003E1C1B"/>
    <w:rsid w:val="00415E76"/>
    <w:rsid w:val="00426BC9"/>
    <w:rsid w:val="00491593"/>
    <w:rsid w:val="0063313F"/>
    <w:rsid w:val="00647370"/>
    <w:rsid w:val="006C4876"/>
    <w:rsid w:val="006D79B1"/>
    <w:rsid w:val="006E042D"/>
    <w:rsid w:val="00731B88"/>
    <w:rsid w:val="007A205D"/>
    <w:rsid w:val="008A4AFC"/>
    <w:rsid w:val="00925504"/>
    <w:rsid w:val="009267D5"/>
    <w:rsid w:val="009F0F38"/>
    <w:rsid w:val="00A5597A"/>
    <w:rsid w:val="00AC4665"/>
    <w:rsid w:val="00B22662"/>
    <w:rsid w:val="00B24D19"/>
    <w:rsid w:val="00B27AB6"/>
    <w:rsid w:val="00B87768"/>
    <w:rsid w:val="00BA567E"/>
    <w:rsid w:val="00C149D1"/>
    <w:rsid w:val="00C56507"/>
    <w:rsid w:val="00C73B1C"/>
    <w:rsid w:val="00D409FA"/>
    <w:rsid w:val="00D81623"/>
    <w:rsid w:val="00DA258A"/>
    <w:rsid w:val="00E3744F"/>
    <w:rsid w:val="00E8579B"/>
    <w:rsid w:val="00F13932"/>
    <w:rsid w:val="00FB1BC8"/>
    <w:rsid w:val="00FC315A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;"/>
  <w14:docId w14:val="465A36C1"/>
  <w14:defaultImageDpi w14:val="32767"/>
  <w15:chartTrackingRefBased/>
  <w15:docId w15:val="{A768B43B-86BD-9245-8282-4EF67674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a">
    <w:name w:val="默认段落字体"/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-">
    <w:name w:val="WW-默认段落字体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Seitenzahl">
    <w:name w:val="page number"/>
    <w:basedOn w:val="WW-DefaultParagraphFont"/>
  </w:style>
  <w:style w:type="character" w:customStyle="1" w:styleId="Heading3Char">
    <w:name w:val="Heading 3 Char"/>
  </w:style>
  <w:style w:type="character" w:customStyle="1" w:styleId="Heading4Char">
    <w:name w:val="Heading 4 Char"/>
  </w:style>
  <w:style w:type="character" w:customStyle="1" w:styleId="BodyTextChar">
    <w:name w:val="Body Text Char"/>
    <w:rPr>
      <w:sz w:val="36"/>
    </w:rPr>
  </w:style>
  <w:style w:type="character" w:customStyle="1" w:styleId="FootnoteTextChar">
    <w:name w:val="Footnote Text Char"/>
    <w:rPr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Funotenzeichen1">
    <w:name w:val="Fußnotenzeichen1"/>
    <w:rPr>
      <w:vertAlign w:val="superscript"/>
    </w:rPr>
  </w:style>
  <w:style w:type="character" w:customStyle="1" w:styleId="Bullets">
    <w:name w:val="Bullets"/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highlight">
    <w:name w:val="highlight"/>
  </w:style>
  <w:style w:type="character" w:customStyle="1" w:styleId="apple-converted-space">
    <w:name w:val="apple-converted-space"/>
  </w:style>
  <w:style w:type="character" w:styleId="Hyperlink">
    <w:name w:val="Hyperlink"/>
  </w:style>
  <w:style w:type="paragraph" w:customStyle="1" w:styleId="Heading">
    <w:name w:val="Heading"/>
    <w:basedOn w:val="Standard"/>
    <w:next w:val="Body"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a0">
    <w:name w:val="题注"/>
    <w:basedOn w:val="Standard"/>
    <w:next w:val="Body"/>
    <w:pPr>
      <w:spacing w:before="120" w:after="120"/>
      <w:jc w:val="center"/>
    </w:pPr>
  </w:style>
  <w:style w:type="paragraph" w:customStyle="1" w:styleId="Body">
    <w:name w:val="Body"/>
    <w:basedOn w:val="Standard"/>
    <w:pPr>
      <w:spacing w:after="120"/>
      <w:jc w:val="both"/>
    </w:pPr>
  </w:style>
  <w:style w:type="paragraph" w:customStyle="1" w:styleId="Problem">
    <w:name w:val="Problem"/>
    <w:basedOn w:val="Standard"/>
    <w:pPr>
      <w:keepNext/>
      <w:keepLines/>
      <w:pageBreakBefore/>
      <w:numPr>
        <w:numId w:val="2"/>
      </w:numPr>
      <w:spacing w:before="120" w:after="120"/>
    </w:pPr>
  </w:style>
  <w:style w:type="paragraph" w:customStyle="1" w:styleId="Enumeration">
    <w:name w:val="Enumeration"/>
    <w:basedOn w:val="Body"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</w:style>
  <w:style w:type="paragraph" w:customStyle="1" w:styleId="Highlight0">
    <w:name w:val="Highlight"/>
    <w:basedOn w:val="Body"/>
    <w:pPr>
      <w:shd w:val="clear" w:color="auto" w:fill="D8D8D8"/>
    </w:pPr>
  </w:style>
  <w:style w:type="paragraph" w:customStyle="1" w:styleId="MenuDescription">
    <w:name w:val="Menu Description"/>
    <w:basedOn w:val="Standard"/>
    <w:next w:val="Highlight0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before="0" w:after="240"/>
      <w:jc w:val="center"/>
    </w:pPr>
  </w:style>
  <w:style w:type="paragraph" w:styleId="Funotentext">
    <w:name w:val="footnote text"/>
    <w:basedOn w:val="Standard"/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FrameContents0">
    <w:name w:val="Frame Contents"/>
    <w:basedOn w:val="Standard"/>
  </w:style>
  <w:style w:type="paragraph" w:styleId="Titel">
    <w:name w:val="Title"/>
    <w:basedOn w:val="Heading"/>
    <w:next w:val="Textkrper"/>
    <w:qFormat/>
    <w:pPr>
      <w:jc w:val="center"/>
    </w:p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character" w:styleId="BesuchterLink">
    <w:name w:val="FollowedHyperlink"/>
    <w:uiPriority w:val="99"/>
    <w:semiHidden/>
    <w:unhideWhenUsed/>
    <w:rsid w:val="00E857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E2E112-9404-2A4A-9DF6-FC8C303983C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cp:keywords/>
  <cp:lastModifiedBy>Joris Berner</cp:lastModifiedBy>
  <cp:revision>18</cp:revision>
  <cp:lastPrinted>2017-04-06T16:18:00Z</cp:lastPrinted>
  <dcterms:created xsi:type="dcterms:W3CDTF">2021-05-05T18:39:00Z</dcterms:created>
  <dcterms:modified xsi:type="dcterms:W3CDTF">2021-06-02T07:20:00Z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documentId_7181</vt:lpwstr>
  </property>
  <property fmtid="{D5CDD505-2E9C-101B-9397-08002B2CF9AE}" pid="3" name="grammarly_documentContext">
    <vt:lpwstr>{"goals":[],"domain":"general","emotions":[],"dialect":"british"}</vt:lpwstr>
  </property>
</Properties>
</file>